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05280" w14:textId="748B7CBB" w:rsidR="00A9204E" w:rsidRDefault="00684BD1" w:rsidP="00684BD1">
      <w:pPr>
        <w:jc w:val="center"/>
        <w:rPr>
          <w:rFonts w:ascii="Arial" w:hAnsi="Arial" w:cs="Arial"/>
          <w:b/>
          <w:bCs/>
          <w:color w:val="92D05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4BD1">
        <w:rPr>
          <w:rFonts w:ascii="Arial" w:hAnsi="Arial" w:cs="Arial"/>
          <w:b/>
          <w:bCs/>
          <w:color w:val="92D05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p>
    <w:p w14:paraId="263CFF7B" w14:textId="3E180A75" w:rsidR="00684BD1" w:rsidRDefault="00684BD1" w:rsidP="00684BD1">
      <w:pPr>
        <w:rPr>
          <w:rFonts w:ascii="Arial" w:hAnsi="Arial" w:cs="Arial"/>
          <w:b/>
          <w:bCs/>
          <w:color w:val="FFC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4BD1">
        <w:rPr>
          <w:rFonts w:ascii="Arial" w:hAnsi="Arial" w:cs="Arial"/>
          <w:b/>
          <w:bCs/>
          <w:color w:val="FFC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Date:17-12-2021</w:t>
      </w:r>
    </w:p>
    <w:p w14:paraId="3B560D09" w14:textId="4264D230" w:rsidR="0087146A" w:rsidRDefault="0087146A" w:rsidP="00684BD1">
      <w:pPr>
        <w:rPr>
          <w:rFonts w:ascii="Arial" w:hAnsi="Arial" w:cs="Arial"/>
          <w:b/>
          <w:bCs/>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and Oracle</w:t>
      </w:r>
    </w:p>
    <w:p w14:paraId="7B39FE67" w14:textId="07D36526" w:rsidR="0087146A" w:rsidRDefault="0087146A" w:rsidP="00684BD1">
      <w:pPr>
        <w:rPr>
          <w:rFonts w:ascii="Arial" w:hAnsi="Arial" w:cs="Arial"/>
          <w:b/>
          <w:bCs/>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p>
    <w:p w14:paraId="53DC16A7" w14:textId="09A9D3CB" w:rsidR="00BB190D" w:rsidRPr="00BB190D" w:rsidRDefault="00BB190D" w:rsidP="00684BD1">
      <w:pPr>
        <w:rPr>
          <w:rFonts w:ascii="Arial" w:hAnsi="Arial" w:cs="Arial"/>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83B89">
        <w:rPr>
          <w:rFonts w:ascii="Arial" w:hAnsi="Arial" w:cs="Arial"/>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Complete</w:t>
      </w:r>
    </w:p>
    <w:p w14:paraId="1F66950E" w14:textId="6ABD019B" w:rsidR="0087146A" w:rsidRDefault="00BB190D" w:rsidP="00684BD1">
      <w:pPr>
        <w:rPr>
          <w:rFonts w:ascii="Arial" w:hAnsi="Arial" w:cs="Arial"/>
          <w:b/>
          <w:bCs/>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SPM</w:t>
      </w:r>
    </w:p>
    <w:p w14:paraId="7768C431" w14:textId="4ACA4668" w:rsidR="00BB190D" w:rsidRPr="00BB190D" w:rsidRDefault="00BB190D" w:rsidP="00684BD1">
      <w:pPr>
        <w:rPr>
          <w:rFonts w:ascii="Arial" w:hAnsi="Arial" w:cs="Arial"/>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C7FF6">
        <w:rPr>
          <w:rFonts w:ascii="Arial" w:hAnsi="Arial" w:cs="Arial"/>
          <w:b/>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 2</w:t>
      </w:r>
    </w:p>
    <w:p w14:paraId="6FF39051" w14:textId="721DAC52" w:rsidR="00BB190D" w:rsidRPr="004B20C8" w:rsidRDefault="00BB190D" w:rsidP="00684BD1">
      <w:pPr>
        <w:rPr>
          <w:rFonts w:ascii="Arial" w:hAnsi="Arial" w:cs="Arial"/>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Networking</w:t>
      </w:r>
    </w:p>
    <w:p w14:paraId="30FD31F1" w14:textId="60536F86" w:rsidR="00684BD1" w:rsidRDefault="00BB190D" w:rsidP="00684BD1">
      <w:pPr>
        <w:rPr>
          <w:rFonts w:ascii="Arial" w:hAnsi="Arial" w:cs="Arial"/>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20C8">
        <w:rPr>
          <w:rFonts w:ascii="Arial" w:hAnsi="Arial" w:cs="Arial"/>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B20C8" w:rsidRPr="004B20C8">
        <w:rPr>
          <w:rFonts w:ascii="Arial" w:hAnsi="Arial" w:cs="Arial"/>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TCP/IP Reference Model</w:t>
      </w:r>
    </w:p>
    <w:p w14:paraId="68C8AFFB" w14:textId="77777777" w:rsidR="00545A0E" w:rsidRPr="003A7B7A" w:rsidRDefault="00545A0E" w:rsidP="00545A0E">
      <w:pPr>
        <w:rPr>
          <w:rFonts w:ascii="Arial" w:hAnsi="Arial" w:cs="Arial"/>
          <w:b/>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CE0">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Monitoring and Controlling are processes needed to track, review, and regulate the progress and performance of the project. </w:t>
      </w:r>
    </w:p>
    <w:p w14:paraId="76142166" w14:textId="77777777" w:rsidR="00545A0E" w:rsidRPr="005A0CE0" w:rsidRDefault="00545A0E" w:rsidP="00545A0E">
      <w:pPr>
        <w:pStyle w:val="NormalWeb"/>
        <w:shd w:val="clear" w:color="auto" w:fill="FFFFFF"/>
        <w:jc w:val="both"/>
        <w:rPr>
          <w:rFonts w:ascii="Arial" w:hAnsi="Arial" w:cs="Arial"/>
          <w:bCs/>
          <w:color w:val="000000" w:themeColor="text1"/>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0CE0">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also identifies any areas where changes to the project management method are required and initiates the required changes.</w:t>
      </w:r>
    </w:p>
    <w:p w14:paraId="7D523180" w14:textId="77777777" w:rsidR="00545A0E" w:rsidRPr="00866CFC" w:rsidRDefault="00545A0E" w:rsidP="00545A0E">
      <w:pPr>
        <w:shd w:val="clear" w:color="auto" w:fill="FFFFFF"/>
        <w:spacing w:before="100" w:beforeAutospacing="1" w:after="100" w:afterAutospacing="1"/>
        <w:jc w:val="both"/>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CFC">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Monitoring &amp; Controlling process group includes eleven processes, which are:</w:t>
      </w:r>
    </w:p>
    <w:p w14:paraId="5541E79F" w14:textId="77777777" w:rsidR="00545A0E" w:rsidRPr="005A0CE0" w:rsidRDefault="00545A0E" w:rsidP="00545A0E">
      <w:pPr>
        <w:numPr>
          <w:ilvl w:val="0"/>
          <w:numId w:val="24"/>
        </w:numPr>
        <w:shd w:val="clear" w:color="auto" w:fill="FFFFFF"/>
        <w:spacing w:before="60" w:after="100" w:afterAutospacing="1" w:line="375" w:lineRule="atLeast"/>
        <w:jc w:val="both"/>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CFC">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and control project work: </w:t>
      </w:r>
    </w:p>
    <w:p w14:paraId="5C5F9CCC" w14:textId="77777777" w:rsidR="00545A0E" w:rsidRPr="00866CFC" w:rsidRDefault="00545A0E" w:rsidP="00545A0E">
      <w:pPr>
        <w:shd w:val="clear" w:color="auto" w:fill="FFFFFF"/>
        <w:spacing w:before="60" w:after="100" w:afterAutospacing="1" w:line="375" w:lineRule="atLeast"/>
        <w:ind w:left="360"/>
        <w:jc w:val="both"/>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CFC">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generic step under which all other monitoring and controlling activities fall under.</w:t>
      </w:r>
    </w:p>
    <w:p w14:paraId="5B0F1660" w14:textId="77777777" w:rsidR="00545A0E" w:rsidRPr="005A0CE0" w:rsidRDefault="00545A0E" w:rsidP="00545A0E">
      <w:pPr>
        <w:numPr>
          <w:ilvl w:val="0"/>
          <w:numId w:val="24"/>
        </w:numPr>
        <w:shd w:val="clear" w:color="auto" w:fill="FFFFFF"/>
        <w:spacing w:before="60" w:after="100" w:afterAutospacing="1" w:line="375" w:lineRule="atLeast"/>
        <w:jc w:val="both"/>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CFC">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 integrated change control:</w:t>
      </w:r>
    </w:p>
    <w:p w14:paraId="6CDA39AA" w14:textId="77777777" w:rsidR="00545A0E" w:rsidRPr="00866CFC" w:rsidRDefault="00545A0E" w:rsidP="00545A0E">
      <w:pPr>
        <w:shd w:val="clear" w:color="auto" w:fill="FFFFFF"/>
        <w:spacing w:before="60" w:after="100" w:afterAutospacing="1" w:line="375" w:lineRule="atLeast"/>
        <w:ind w:left="360"/>
        <w:jc w:val="both"/>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CFC">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functions involved in making changes to the project plan. When changes to the schedule, cost, or any other area of the project management plan are necessary, the program is changed and re-approved by the project sponsor.</w:t>
      </w:r>
    </w:p>
    <w:p w14:paraId="0AE311F7" w14:textId="77777777" w:rsidR="00545A0E" w:rsidRPr="005A0CE0" w:rsidRDefault="00545A0E" w:rsidP="00545A0E">
      <w:pPr>
        <w:numPr>
          <w:ilvl w:val="0"/>
          <w:numId w:val="24"/>
        </w:numPr>
        <w:shd w:val="clear" w:color="auto" w:fill="FFFFFF"/>
        <w:spacing w:before="60" w:after="100" w:afterAutospacing="1" w:line="375" w:lineRule="atLeast"/>
        <w:jc w:val="both"/>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CFC">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scope: </w:t>
      </w:r>
    </w:p>
    <w:p w14:paraId="4434F717" w14:textId="77777777" w:rsidR="00545A0E" w:rsidRPr="00866CFC" w:rsidRDefault="00545A0E" w:rsidP="00545A0E">
      <w:pPr>
        <w:shd w:val="clear" w:color="auto" w:fill="FFFFFF"/>
        <w:spacing w:before="60" w:after="100" w:afterAutospacing="1" w:line="375" w:lineRule="atLeast"/>
        <w:ind w:left="360"/>
        <w:jc w:val="both"/>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CFC">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activities involved with gaining approval of the project's deliverables.</w:t>
      </w:r>
    </w:p>
    <w:p w14:paraId="3EF7F656" w14:textId="77777777" w:rsidR="00545A0E" w:rsidRPr="005A0CE0" w:rsidRDefault="00545A0E" w:rsidP="00545A0E">
      <w:pPr>
        <w:numPr>
          <w:ilvl w:val="0"/>
          <w:numId w:val="24"/>
        </w:numPr>
        <w:shd w:val="clear" w:color="auto" w:fill="FFFFFF"/>
        <w:spacing w:before="60" w:after="100" w:afterAutospacing="1" w:line="375" w:lineRule="atLeast"/>
        <w:jc w:val="both"/>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CFC">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scope: </w:t>
      </w:r>
    </w:p>
    <w:p w14:paraId="49B217EF" w14:textId="77777777" w:rsidR="00545A0E" w:rsidRPr="00866CFC" w:rsidRDefault="00545A0E" w:rsidP="00545A0E">
      <w:pPr>
        <w:shd w:val="clear" w:color="auto" w:fill="FFFFFF"/>
        <w:spacing w:before="60" w:after="100" w:afterAutospacing="1" w:line="375" w:lineRule="atLeast"/>
        <w:ind w:left="360"/>
        <w:jc w:val="both"/>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CFC">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Ensuring that the scope of the project does not change and that unauthorized activities are not performed as part of the plan (scope creep).</w:t>
      </w:r>
    </w:p>
    <w:p w14:paraId="504D0BBB" w14:textId="77777777" w:rsidR="00545A0E" w:rsidRPr="005A0CE0" w:rsidRDefault="00545A0E" w:rsidP="00545A0E">
      <w:pPr>
        <w:numPr>
          <w:ilvl w:val="0"/>
          <w:numId w:val="24"/>
        </w:numPr>
        <w:shd w:val="clear" w:color="auto" w:fill="FFFFFF"/>
        <w:spacing w:before="60" w:after="100" w:afterAutospacing="1" w:line="375" w:lineRule="atLeast"/>
        <w:jc w:val="both"/>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CFC">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Control schedule: </w:t>
      </w:r>
    </w:p>
    <w:p w14:paraId="36C7F1F5" w14:textId="77777777" w:rsidR="00545A0E" w:rsidRPr="00866CFC" w:rsidRDefault="00545A0E" w:rsidP="00545A0E">
      <w:pPr>
        <w:shd w:val="clear" w:color="auto" w:fill="FFFFFF"/>
        <w:spacing w:before="60" w:after="100" w:afterAutospacing="1" w:line="375" w:lineRule="atLeast"/>
        <w:ind w:left="360"/>
        <w:jc w:val="both"/>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CFC">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functions involved with ensuring the project work is performed according to the schedule, and that project deadlines are met.</w:t>
      </w:r>
    </w:p>
    <w:p w14:paraId="2F9A027F" w14:textId="77777777" w:rsidR="00545A0E" w:rsidRPr="005A0CE0" w:rsidRDefault="00545A0E" w:rsidP="00545A0E">
      <w:pPr>
        <w:numPr>
          <w:ilvl w:val="0"/>
          <w:numId w:val="24"/>
        </w:numPr>
        <w:shd w:val="clear" w:color="auto" w:fill="FFFFFF"/>
        <w:spacing w:before="60" w:after="100" w:afterAutospacing="1" w:line="375" w:lineRule="atLeast"/>
        <w:jc w:val="both"/>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CFC">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costs: </w:t>
      </w:r>
    </w:p>
    <w:p w14:paraId="425E8858" w14:textId="77777777" w:rsidR="00545A0E" w:rsidRPr="00866CFC" w:rsidRDefault="00545A0E" w:rsidP="00545A0E">
      <w:pPr>
        <w:shd w:val="clear" w:color="auto" w:fill="FFFFFF"/>
        <w:spacing w:before="60" w:after="100" w:afterAutospacing="1" w:line="375" w:lineRule="atLeast"/>
        <w:ind w:left="360"/>
        <w:jc w:val="both"/>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CFC">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tasks involved with ensuring the project costs stay within the approved budget.</w:t>
      </w:r>
    </w:p>
    <w:p w14:paraId="3FA17960" w14:textId="77777777" w:rsidR="00545A0E" w:rsidRPr="005A0CE0" w:rsidRDefault="00545A0E" w:rsidP="00545A0E">
      <w:pPr>
        <w:numPr>
          <w:ilvl w:val="0"/>
          <w:numId w:val="24"/>
        </w:numPr>
        <w:shd w:val="clear" w:color="auto" w:fill="FFFFFF"/>
        <w:spacing w:before="60" w:after="100" w:afterAutospacing="1" w:line="375" w:lineRule="atLeast"/>
        <w:jc w:val="both"/>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CFC">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quality: </w:t>
      </w:r>
    </w:p>
    <w:p w14:paraId="30BA36CF" w14:textId="77777777" w:rsidR="00545A0E" w:rsidRPr="00866CFC" w:rsidRDefault="00545A0E" w:rsidP="00545A0E">
      <w:pPr>
        <w:shd w:val="clear" w:color="auto" w:fill="FFFFFF"/>
        <w:spacing w:before="60" w:after="100" w:afterAutospacing="1" w:line="375" w:lineRule="atLeast"/>
        <w:ind w:left="360"/>
        <w:jc w:val="both"/>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CFC">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Ensuring that the quality of the project</w:t>
      </w:r>
      <w:r>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6CFC">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deliverables is to the standard defined in the project management plan.</w:t>
      </w:r>
    </w:p>
    <w:p w14:paraId="72D5825B" w14:textId="77777777" w:rsidR="00545A0E" w:rsidRPr="005A0CE0" w:rsidRDefault="00545A0E" w:rsidP="00545A0E">
      <w:pPr>
        <w:numPr>
          <w:ilvl w:val="0"/>
          <w:numId w:val="24"/>
        </w:numPr>
        <w:shd w:val="clear" w:color="auto" w:fill="FFFFFF"/>
        <w:spacing w:before="60" w:after="100" w:afterAutospacing="1" w:line="375" w:lineRule="atLeast"/>
        <w:jc w:val="both"/>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CFC">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communications: </w:t>
      </w:r>
    </w:p>
    <w:p w14:paraId="03F6D120" w14:textId="77777777" w:rsidR="00545A0E" w:rsidRPr="00866CFC" w:rsidRDefault="00545A0E" w:rsidP="00545A0E">
      <w:pPr>
        <w:shd w:val="clear" w:color="auto" w:fill="FFFFFF"/>
        <w:spacing w:before="60" w:after="100" w:afterAutospacing="1" w:line="375" w:lineRule="atLeast"/>
        <w:ind w:left="360"/>
        <w:jc w:val="both"/>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CFC">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Providing for the communication needs of each project stakeholder.</w:t>
      </w:r>
    </w:p>
    <w:p w14:paraId="2EC17A0A" w14:textId="77777777" w:rsidR="00545A0E" w:rsidRPr="005A0CE0" w:rsidRDefault="00545A0E" w:rsidP="00545A0E">
      <w:pPr>
        <w:numPr>
          <w:ilvl w:val="0"/>
          <w:numId w:val="24"/>
        </w:numPr>
        <w:shd w:val="clear" w:color="auto" w:fill="FFFFFF"/>
        <w:spacing w:before="60" w:after="100" w:afterAutospacing="1" w:line="375" w:lineRule="atLeast"/>
        <w:jc w:val="both"/>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CFC">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Risks: </w:t>
      </w:r>
    </w:p>
    <w:p w14:paraId="4F739B10" w14:textId="77777777" w:rsidR="00545A0E" w:rsidRDefault="00545A0E" w:rsidP="00545A0E">
      <w:pPr>
        <w:shd w:val="clear" w:color="auto" w:fill="FFFFFF"/>
        <w:spacing w:before="60" w:after="100" w:afterAutospacing="1" w:line="375" w:lineRule="atLeast"/>
        <w:ind w:left="360"/>
        <w:jc w:val="both"/>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CFC">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Safeguarding the project from unexpected events that negatively impact the project's budget, schedule, stakeholder needs, or any other project success criteria.</w:t>
      </w:r>
    </w:p>
    <w:p w14:paraId="21108EF4" w14:textId="77777777" w:rsidR="00545A0E" w:rsidRDefault="00545A0E" w:rsidP="00545A0E">
      <w:pPr>
        <w:shd w:val="clear" w:color="auto" w:fill="FFFFFF"/>
        <w:spacing w:before="60" w:after="100" w:afterAutospacing="1" w:line="375" w:lineRule="atLeast"/>
        <w:ind w:left="360"/>
        <w:jc w:val="both"/>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CE0">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866CFC">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procurements:</w:t>
      </w:r>
    </w:p>
    <w:p w14:paraId="1348EDD3" w14:textId="77777777" w:rsidR="00545A0E" w:rsidRPr="00866CFC" w:rsidRDefault="00545A0E" w:rsidP="00545A0E">
      <w:pPr>
        <w:shd w:val="clear" w:color="auto" w:fill="FFFFFF"/>
        <w:spacing w:before="60" w:after="100" w:afterAutospacing="1" w:line="375" w:lineRule="atLeast"/>
        <w:ind w:left="360"/>
        <w:jc w:val="both"/>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CFC">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Ensuring the project's subcontractors and vendors meet the project goals.</w:t>
      </w:r>
    </w:p>
    <w:p w14:paraId="6FD8808E" w14:textId="77777777" w:rsidR="00545A0E" w:rsidRDefault="00545A0E" w:rsidP="00545A0E">
      <w:pPr>
        <w:shd w:val="clear" w:color="auto" w:fill="FFFFFF"/>
        <w:spacing w:before="60" w:after="100" w:afterAutospacing="1" w:line="375" w:lineRule="atLeast"/>
        <w:ind w:left="360"/>
        <w:jc w:val="both"/>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6EE0">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866CFC">
        <w:rPr>
          <w:rFonts w:ascii="Arial" w:eastAsia="Times New Roman" w:hAnsi="Arial" w:cs="Arial"/>
          <w:b/>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stakeholder engagement:</w:t>
      </w:r>
      <w:r w:rsidRPr="00866CFC">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FC8BDAC" w14:textId="77777777" w:rsidR="00545A0E" w:rsidRPr="003A7B7A" w:rsidRDefault="00545A0E" w:rsidP="00545A0E">
      <w:pPr>
        <w:shd w:val="clear" w:color="auto" w:fill="FFFFFF"/>
        <w:spacing w:before="60" w:after="100" w:afterAutospacing="1" w:line="375" w:lineRule="atLeast"/>
        <w:ind w:left="360"/>
        <w:jc w:val="both"/>
        <w:rPr>
          <w:rFonts w:ascii="Arial" w:eastAsia="Times New Roman" w:hAnsi="Arial" w:cs="Arial"/>
          <w:color w:val="000000" w:themeColor="text1"/>
          <w:sz w:val="26"/>
          <w:szCs w:val="2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CFC">
        <w:rPr>
          <w:rFonts w:ascii="Arial" w:eastAsia="Times New Roman" w:hAnsi="Arial" w:cs="Arial"/>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tasks involved with ensuring that all of the project's stakeholders are left satisfied with the project work</w:t>
      </w:r>
    </w:p>
    <w:p w14:paraId="7BEA5B97" w14:textId="77777777" w:rsidR="00545A0E" w:rsidRPr="004B20C8" w:rsidRDefault="00545A0E" w:rsidP="00684BD1">
      <w:pPr>
        <w:rPr>
          <w:rFonts w:ascii="Arial" w:hAnsi="Arial" w:cs="Arial"/>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45A0E" w:rsidRPr="004B2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885318"/>
    <w:multiLevelType w:val="multilevel"/>
    <w:tmpl w:val="F8CC3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0"/>
  </w:num>
  <w:num w:numId="4">
    <w:abstractNumId w:val="22"/>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2"/>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4F"/>
    <w:rsid w:val="00483B89"/>
    <w:rsid w:val="004B20C8"/>
    <w:rsid w:val="00545A0E"/>
    <w:rsid w:val="00645252"/>
    <w:rsid w:val="00675E4F"/>
    <w:rsid w:val="00684BD1"/>
    <w:rsid w:val="006D3D74"/>
    <w:rsid w:val="007155EA"/>
    <w:rsid w:val="0083569A"/>
    <w:rsid w:val="0087146A"/>
    <w:rsid w:val="008F009F"/>
    <w:rsid w:val="00A9204E"/>
    <w:rsid w:val="00BB190D"/>
    <w:rsid w:val="00BC7FF6"/>
    <w:rsid w:val="00C12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E00A"/>
  <w15:chartTrackingRefBased/>
  <w15:docId w15:val="{E6331696-F148-45A7-AFBC-BD420A8C5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545A0E"/>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FE27450B-BD96-4E2A-847D-8496E139C685%7d\%7b44279A03-2E02-4D73-9715-8E9ED3B0474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{44279A03-2E02-4D73-9715-8E9ED3B0474C}tf02786999_win32</Template>
  <TotalTime>25</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Shreya Vinod Barad</cp:lastModifiedBy>
  <cp:revision>5</cp:revision>
  <dcterms:created xsi:type="dcterms:W3CDTF">2021-12-17T12:08:00Z</dcterms:created>
  <dcterms:modified xsi:type="dcterms:W3CDTF">2021-12-20T09:53:00Z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